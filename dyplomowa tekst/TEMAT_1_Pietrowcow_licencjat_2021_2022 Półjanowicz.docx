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0CCF" w14:textId="77777777" w:rsidR="00690D60" w:rsidRDefault="00690D60">
      <w:pPr>
        <w:jc w:val="center"/>
      </w:pPr>
      <w:r>
        <w:rPr>
          <w:b/>
        </w:rPr>
        <w:t xml:space="preserve">Karta zgłoszenia pracy dyplomowej </w:t>
      </w:r>
    </w:p>
    <w:p w14:paraId="6FD64DEB" w14:textId="77777777" w:rsidR="00690D60" w:rsidRDefault="00690D60"/>
    <w:p w14:paraId="0B781FCB" w14:textId="77777777" w:rsidR="00690D60" w:rsidRDefault="00690D6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652"/>
      </w:tblGrid>
      <w:tr w:rsidR="00690D60" w14:paraId="6E2242F1" w14:textId="77777777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8661F" w14:textId="239B7240" w:rsidR="00690D60" w:rsidRPr="00F6090D" w:rsidRDefault="00690D60">
            <w:r>
              <w:t xml:space="preserve">1. Temat pracy:  </w:t>
            </w:r>
            <w:r w:rsidR="00723B9B">
              <w:t>Aplikacja - symulator  działania komputera klasy PC w oparciu o jego układy blokowe</w:t>
            </w:r>
            <w:r w:rsidR="00F6090D">
              <w:t xml:space="preserve"> – rezerwacja  - </w:t>
            </w:r>
            <w:r w:rsidR="00F6090D" w:rsidRPr="00F6090D">
              <w:rPr>
                <w:rFonts w:ascii="Verdana" w:hAnsi="Verdana"/>
                <w:color w:val="333333"/>
                <w:shd w:val="clear" w:color="auto" w:fill="FFFFFF"/>
              </w:rPr>
              <w:t xml:space="preserve">Sebastian </w:t>
            </w:r>
            <w:proofErr w:type="spellStart"/>
            <w:r w:rsidR="00F6090D" w:rsidRPr="00F6090D">
              <w:rPr>
                <w:rFonts w:ascii="Verdana" w:hAnsi="Verdana"/>
                <w:color w:val="333333"/>
                <w:shd w:val="clear" w:color="auto" w:fill="FFFFFF"/>
              </w:rPr>
              <w:t>Pietrowcow</w:t>
            </w:r>
            <w:proofErr w:type="spellEnd"/>
          </w:p>
          <w:p w14:paraId="32226FA8" w14:textId="77777777" w:rsidR="00690D60" w:rsidRDefault="00690D60"/>
        </w:tc>
      </w:tr>
      <w:tr w:rsidR="00690D60" w14:paraId="68A456E8" w14:textId="77777777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59047" w14:textId="77777777" w:rsidR="00690D60" w:rsidRDefault="002438D1">
            <w:r>
              <w:t>2. Kierunek</w:t>
            </w:r>
            <w:r w:rsidR="00DA6DF8">
              <w:t xml:space="preserve"> i stopień</w:t>
            </w:r>
            <w:r>
              <w:rPr>
                <w:rStyle w:val="Odwoanieprzypisukocowego"/>
              </w:rPr>
              <w:endnoteReference w:id="1"/>
            </w:r>
            <w:r w:rsidR="00DA6DF8">
              <w:t xml:space="preserve"> </w:t>
            </w:r>
            <w:r w:rsidR="00690D60">
              <w:t>:</w:t>
            </w:r>
            <w:r w:rsidR="0030328C">
              <w:t xml:space="preserve"> </w:t>
            </w:r>
            <w:r w:rsidR="00723B9B">
              <w:t>Informatyka, stopień I</w:t>
            </w:r>
          </w:p>
          <w:p w14:paraId="435D2D6C" w14:textId="079CD1B4" w:rsidR="00723B9B" w:rsidRDefault="00723B9B"/>
        </w:tc>
      </w:tr>
      <w:tr w:rsidR="00690D60" w14:paraId="1C404FC3" w14:textId="77777777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F7D9" w14:textId="10438FB6" w:rsidR="00690D60" w:rsidRDefault="00690D60">
            <w:r>
              <w:t>3. Imię i nazwisko promotora pracy</w:t>
            </w:r>
            <w:r w:rsidR="002438D1">
              <w:rPr>
                <w:rStyle w:val="Odwoanieprzypisukocowego"/>
              </w:rPr>
              <w:endnoteReference w:id="2"/>
            </w:r>
            <w:r>
              <w:t xml:space="preserve">: </w:t>
            </w:r>
            <w:r w:rsidR="00723B9B">
              <w:t xml:space="preserve">  dr inż. Wiesław Półjanowicz</w:t>
            </w:r>
          </w:p>
          <w:p w14:paraId="377EF315" w14:textId="77777777" w:rsidR="00690D60" w:rsidRDefault="00690D60">
            <w:r>
              <w:t xml:space="preserve">                                                                       </w:t>
            </w:r>
          </w:p>
        </w:tc>
      </w:tr>
      <w:tr w:rsidR="00690D60" w14:paraId="685B3516" w14:textId="77777777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0AB3A" w14:textId="77777777" w:rsidR="00690D60" w:rsidRDefault="00270BF7">
            <w:r>
              <w:t>4</w:t>
            </w:r>
            <w:r w:rsidR="00690D60">
              <w:t>. Imię i nazwisko prop</w:t>
            </w:r>
            <w:r w:rsidR="00911D42">
              <w:t xml:space="preserve">onowanego </w:t>
            </w:r>
            <w:r w:rsidR="00690D60">
              <w:t>recenzenta</w:t>
            </w:r>
            <w:r w:rsidR="002438D1">
              <w:rPr>
                <w:rStyle w:val="Odwoanieprzypisukocowego"/>
              </w:rPr>
              <w:endnoteReference w:id="3"/>
            </w:r>
            <w:r w:rsidR="00AD6369">
              <w:t xml:space="preserve"> </w:t>
            </w:r>
            <w:r w:rsidR="00AD6369">
              <w:rPr>
                <w:rStyle w:val="Odwoanieprzypisukocowego"/>
              </w:rPr>
              <w:endnoteReference w:id="4"/>
            </w:r>
            <w:r w:rsidR="00690D60">
              <w:t>:</w:t>
            </w:r>
          </w:p>
          <w:p w14:paraId="4DF5C389" w14:textId="77777777" w:rsidR="00690D60" w:rsidRDefault="00690D60"/>
        </w:tc>
      </w:tr>
      <w:tr w:rsidR="00690D60" w14:paraId="5ECBCA78" w14:textId="77777777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0706D" w14:textId="77777777" w:rsidR="00690D60" w:rsidRDefault="00270BF7">
            <w:r>
              <w:t>5</w:t>
            </w:r>
            <w:r w:rsidR="00690D60">
              <w:t>. Krótki opis pracy:</w:t>
            </w:r>
          </w:p>
          <w:p w14:paraId="59C38565" w14:textId="45E4696F" w:rsidR="00760987" w:rsidRDefault="00690D60" w:rsidP="00760987">
            <w:pPr>
              <w:numPr>
                <w:ilvl w:val="0"/>
                <w:numId w:val="2"/>
              </w:numPr>
            </w:pPr>
            <w:r>
              <w:t>Aspekt teoretyczny:</w:t>
            </w:r>
            <w:r w:rsidR="00760987">
              <w:t xml:space="preserve"> Przedstawić organizację i architekturę klasycznego komputera. Opisać jego elementy składowe, w tym procesor, pamięć oraz urządzenia wejścia/wyjścia, magistrale systemowe. W głównej mierze skupić się na strukturze komputera IAS (</w:t>
            </w:r>
            <w:proofErr w:type="spellStart"/>
            <w:r w:rsidR="00760987">
              <w:t>Institute</w:t>
            </w:r>
            <w:proofErr w:type="spellEnd"/>
            <w:r w:rsidR="00760987">
              <w:t xml:space="preserve"> for Advanced </w:t>
            </w:r>
            <w:proofErr w:type="spellStart"/>
            <w:r w:rsidR="00760987">
              <w:t>Studies</w:t>
            </w:r>
            <w:proofErr w:type="spellEnd"/>
            <w:r w:rsidR="00760987">
              <w:t xml:space="preserve"> – architektura von Neumanna) , która jest architekturą klasycznych komputerów. Zapoznać się też budową i działaniem układów cyfrowych (np. bramek logicznych, przerzutników, liczników, rejestrów) z których w głównej mierze zbudowany jest system komputerowy. Opisać podstawowe komponenty i języki programowania wykorzystywane przy budowie aplikacji symulującej zasadę działania komputera klasy PC w oparciu o jego układy blokowe.</w:t>
            </w:r>
          </w:p>
          <w:p w14:paraId="01C07D1F" w14:textId="77777777" w:rsidR="00690D60" w:rsidRDefault="00690D60"/>
          <w:p w14:paraId="508CBFB7" w14:textId="61E46352" w:rsidR="00690D60" w:rsidRDefault="00690D60" w:rsidP="00580CA9">
            <w:pPr>
              <w:numPr>
                <w:ilvl w:val="0"/>
                <w:numId w:val="2"/>
              </w:numPr>
            </w:pPr>
            <w:r>
              <w:t>Aspekt praktyczny:</w:t>
            </w:r>
            <w:r w:rsidR="00580CA9">
              <w:t xml:space="preserve">  Autor w pracy powinien wykonać aplikację symulującą zasadę działania komputera klasy PC w oparciu o jego układy blokowe z wizualizacją poszczególnych elementów układu. Dokonać wyboru środowiska programistycznego do wykonania tej aplikacji (np. PHP, HTML, MySQL, JavaScript, Java, C#, </w:t>
            </w:r>
            <w:proofErr w:type="spellStart"/>
            <w:r w:rsidR="00580CA9">
              <w:t>Ruby</w:t>
            </w:r>
            <w:proofErr w:type="spellEnd"/>
            <w:r w:rsidR="00580CA9">
              <w:t xml:space="preserve">, </w:t>
            </w:r>
            <w:proofErr w:type="spellStart"/>
            <w:r w:rsidR="00580CA9">
              <w:t>Python</w:t>
            </w:r>
            <w:proofErr w:type="spellEnd"/>
            <w:r w:rsidR="00580CA9">
              <w:t>, itp.) oraz określić narzędzia (środowisko) za pomocą których można zrealizować te aplikację.</w:t>
            </w:r>
          </w:p>
          <w:p w14:paraId="42A3A4D4" w14:textId="77777777" w:rsidR="00690D60" w:rsidRDefault="00690D60"/>
          <w:p w14:paraId="1AF71F3A" w14:textId="50684598" w:rsidR="00690D60" w:rsidRDefault="00690D60">
            <w:pPr>
              <w:numPr>
                <w:ilvl w:val="0"/>
                <w:numId w:val="2"/>
              </w:numPr>
            </w:pPr>
            <w:r>
              <w:t>Uwagi:</w:t>
            </w:r>
            <w:r w:rsidR="006D05FC">
              <w:t xml:space="preserve"> </w:t>
            </w:r>
            <w:r w:rsidR="006D05FC" w:rsidRPr="006D05FC">
              <w:t>Literatura: Podręczniki z zakresu organizacji architektury komputerów, publikacje naukowe, programy symulacyjne.</w:t>
            </w:r>
          </w:p>
          <w:p w14:paraId="1575AF1E" w14:textId="77777777" w:rsidR="00690D60" w:rsidRDefault="00690D60"/>
        </w:tc>
      </w:tr>
      <w:tr w:rsidR="00690D60" w14:paraId="1FD3472B" w14:textId="77777777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3CC1" w14:textId="51DACDC1" w:rsidR="00690D60" w:rsidRDefault="00270BF7">
            <w:r>
              <w:t>6</w:t>
            </w:r>
            <w:r w:rsidR="00690D60">
              <w:t>. Szczegółowe wymagania wobec autora pracy:</w:t>
            </w:r>
            <w:r w:rsidR="004E2CF0">
              <w:t xml:space="preserve"> Autor w pracy powinien wykonać aplikację symulującą zasadę działania komputera klasy PC w oparciu o jego układy blokowe z wizualizacją poszczególnych elementów układu. Dokonać wyboru środowiska programistycznego do wykonania tej aplikacji (np. PHP, HTML, MySQL, JavaScript, Java, C#, FLASH, </w:t>
            </w:r>
            <w:proofErr w:type="spellStart"/>
            <w:r w:rsidR="004E2CF0">
              <w:t>Ruby</w:t>
            </w:r>
            <w:proofErr w:type="spellEnd"/>
            <w:r w:rsidR="004E2CF0">
              <w:t xml:space="preserve">, </w:t>
            </w:r>
            <w:proofErr w:type="spellStart"/>
            <w:r w:rsidR="004E2CF0">
              <w:t>Python</w:t>
            </w:r>
            <w:proofErr w:type="spellEnd"/>
            <w:r w:rsidR="004E2CF0">
              <w:t>, itp..) oraz określić narzędzia (środowisko) za pomocą których można zrealizować te aplikację. Wdrożyć i przetestować aplikację, dokonać analizy merytorycznej poszczególnych etapów budowy i działania aplikacji.</w:t>
            </w:r>
          </w:p>
          <w:p w14:paraId="70C06443" w14:textId="77777777" w:rsidR="00690D60" w:rsidRDefault="00690D60"/>
        </w:tc>
      </w:tr>
      <w:tr w:rsidR="00B11D42" w14:paraId="710056F1" w14:textId="77777777" w:rsidTr="00690D60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DF499" w14:textId="678FBF11" w:rsidR="00B11D42" w:rsidRDefault="00270BF7" w:rsidP="00B11D42">
            <w:r>
              <w:t>7</w:t>
            </w:r>
            <w:r w:rsidR="00B11D42">
              <w:t>. Słowa kluczowe:</w:t>
            </w:r>
            <w:r w:rsidR="004E2CF0">
              <w:t xml:space="preserve"> symulator, komputer klasy PC, pamięć, ALU, zespół rejestrów, urządzenia wejścia/wyjścia, magistrale systemowe, płyta główna, procesor, programowanie komputerów.</w:t>
            </w:r>
          </w:p>
          <w:p w14:paraId="3A7D38FF" w14:textId="77777777" w:rsidR="00B11D42" w:rsidRDefault="00B11D42" w:rsidP="00690D60"/>
        </w:tc>
      </w:tr>
      <w:tr w:rsidR="00B11D42" w14:paraId="38EDD3F5" w14:textId="77777777" w:rsidTr="00690D60">
        <w:tc>
          <w:tcPr>
            <w:tcW w:w="10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44041" w14:textId="77777777" w:rsidR="00B8199D" w:rsidRDefault="00270BF7" w:rsidP="00690D60">
            <w:r>
              <w:t>8</w:t>
            </w:r>
            <w:r w:rsidR="00B11D42">
              <w:t xml:space="preserve">.  </w:t>
            </w:r>
            <w:r w:rsidR="00C87713">
              <w:t>Informacje dodatkowe:</w:t>
            </w:r>
          </w:p>
          <w:p w14:paraId="64F1DC3F" w14:textId="332E50A7" w:rsidR="00C87713" w:rsidRPr="001C3937" w:rsidRDefault="00B11D42" w:rsidP="00690D60">
            <w:pPr>
              <w:rPr>
                <w:sz w:val="22"/>
                <w:szCs w:val="22"/>
              </w:rPr>
            </w:pPr>
            <w:r w:rsidRPr="001C3937">
              <w:rPr>
                <w:sz w:val="22"/>
                <w:szCs w:val="22"/>
              </w:rPr>
              <w:t xml:space="preserve">Temat </w:t>
            </w:r>
            <w:r w:rsidR="00C87713" w:rsidRPr="001C3937">
              <w:rPr>
                <w:sz w:val="22"/>
                <w:szCs w:val="22"/>
              </w:rPr>
              <w:t xml:space="preserve">pracy </w:t>
            </w:r>
            <w:r w:rsidRPr="001C3937">
              <w:rPr>
                <w:sz w:val="22"/>
                <w:szCs w:val="22"/>
              </w:rPr>
              <w:t xml:space="preserve">przeznaczony do realizacji </w:t>
            </w:r>
            <w:r w:rsidR="00911D42">
              <w:rPr>
                <w:b/>
                <w:sz w:val="22"/>
                <w:szCs w:val="22"/>
              </w:rPr>
              <w:t xml:space="preserve">w roku </w:t>
            </w:r>
            <w:proofErr w:type="spellStart"/>
            <w:r w:rsidR="00911D42">
              <w:rPr>
                <w:b/>
                <w:sz w:val="22"/>
                <w:szCs w:val="22"/>
              </w:rPr>
              <w:t>akad</w:t>
            </w:r>
            <w:proofErr w:type="spellEnd"/>
            <w:r w:rsidR="00911D42">
              <w:rPr>
                <w:b/>
                <w:sz w:val="22"/>
                <w:szCs w:val="22"/>
              </w:rPr>
              <w:t>. 202</w:t>
            </w:r>
            <w:r w:rsidR="0033348A">
              <w:rPr>
                <w:b/>
                <w:sz w:val="22"/>
                <w:szCs w:val="22"/>
              </w:rPr>
              <w:t>1</w:t>
            </w:r>
            <w:r w:rsidR="00911D42">
              <w:rPr>
                <w:b/>
                <w:sz w:val="22"/>
                <w:szCs w:val="22"/>
              </w:rPr>
              <w:t>/202</w:t>
            </w:r>
            <w:r w:rsidR="0033348A">
              <w:rPr>
                <w:b/>
                <w:sz w:val="22"/>
                <w:szCs w:val="22"/>
              </w:rPr>
              <w:t>2</w:t>
            </w:r>
          </w:p>
          <w:p w14:paraId="2D9B4689" w14:textId="77777777" w:rsidR="00B11D42" w:rsidRDefault="00B11D42" w:rsidP="00690D60"/>
        </w:tc>
      </w:tr>
    </w:tbl>
    <w:p w14:paraId="16E91DD8" w14:textId="77777777" w:rsidR="00B11D42" w:rsidRDefault="00B11D42" w:rsidP="00B11D42"/>
    <w:p w14:paraId="082AB805" w14:textId="77777777" w:rsidR="002438D1" w:rsidRDefault="002438D1" w:rsidP="00B11D42"/>
    <w:p w14:paraId="69E25568" w14:textId="77777777" w:rsidR="002438D1" w:rsidRDefault="002438D1" w:rsidP="00B11D42"/>
    <w:p w14:paraId="2AF35C76" w14:textId="77777777" w:rsidR="002438D1" w:rsidRDefault="002438D1" w:rsidP="00B11D42"/>
    <w:p w14:paraId="552EE100" w14:textId="77777777" w:rsidR="00AD6369" w:rsidRDefault="00AD6369" w:rsidP="00B11D42"/>
    <w:p w14:paraId="027A9771" w14:textId="77777777" w:rsidR="00AD6369" w:rsidRDefault="00AD6369" w:rsidP="00B11D42"/>
    <w:p w14:paraId="341086BE" w14:textId="77777777" w:rsidR="00AD6369" w:rsidRDefault="00AD6369" w:rsidP="00B11D42"/>
    <w:p w14:paraId="790E05CF" w14:textId="77777777" w:rsidR="00AD6369" w:rsidRDefault="00AD6369" w:rsidP="00B11D42"/>
    <w:p w14:paraId="2A01BE6D" w14:textId="77777777" w:rsidR="00AD6369" w:rsidRDefault="00AD6369" w:rsidP="00B11D42"/>
    <w:p w14:paraId="1FF3288D" w14:textId="77777777" w:rsidR="00AD6369" w:rsidRDefault="00AD6369" w:rsidP="00B11D42"/>
    <w:p w14:paraId="4E67719A" w14:textId="77777777" w:rsidR="00AD6369" w:rsidRDefault="00AD6369" w:rsidP="00B11D42"/>
    <w:p w14:paraId="717E0C9D" w14:textId="77777777" w:rsidR="00AD6369" w:rsidRDefault="00AD6369" w:rsidP="00B11D42"/>
    <w:p w14:paraId="0BB6E3EA" w14:textId="77777777" w:rsidR="00AD6369" w:rsidRDefault="00AD6369" w:rsidP="00B11D42"/>
    <w:p w14:paraId="02524BAC" w14:textId="77777777" w:rsidR="002438D1" w:rsidRDefault="002438D1" w:rsidP="00B11D42"/>
    <w:p w14:paraId="2A2DB9C9" w14:textId="77777777" w:rsidR="002438D1" w:rsidRDefault="002438D1" w:rsidP="00B11D42"/>
    <w:p w14:paraId="373D259F" w14:textId="77777777" w:rsidR="002438D1" w:rsidRDefault="002438D1" w:rsidP="00B11D42"/>
    <w:p w14:paraId="3FD907D3" w14:textId="77777777" w:rsidR="00AD6369" w:rsidRDefault="00AD6369" w:rsidP="00B11D42"/>
    <w:p w14:paraId="040DF2F0" w14:textId="77777777" w:rsidR="00AD6369" w:rsidRDefault="00AD6369" w:rsidP="00B11D42"/>
    <w:p w14:paraId="262D8707" w14:textId="77777777" w:rsidR="002438D1" w:rsidRDefault="002438D1" w:rsidP="00B11D42"/>
    <w:p w14:paraId="3BA1E6F8" w14:textId="77777777" w:rsidR="002438D1" w:rsidRDefault="002438D1" w:rsidP="00B11D42"/>
    <w:p w14:paraId="4D268040" w14:textId="77777777" w:rsidR="002438D1" w:rsidRDefault="002438D1" w:rsidP="00B11D42"/>
    <w:p w14:paraId="5912EE04" w14:textId="77777777" w:rsidR="00690D60" w:rsidRDefault="00690D60"/>
    <w:sectPr w:rsidR="00690D60">
      <w:pgSz w:w="11906" w:h="16838"/>
      <w:pgMar w:top="567" w:right="624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0EB3" w14:textId="77777777" w:rsidR="00C43D77" w:rsidRDefault="00C43D77" w:rsidP="00B8199D">
      <w:r>
        <w:separator/>
      </w:r>
    </w:p>
  </w:endnote>
  <w:endnote w:type="continuationSeparator" w:id="0">
    <w:p w14:paraId="36EEE860" w14:textId="77777777" w:rsidR="00C43D77" w:rsidRDefault="00C43D77" w:rsidP="00B8199D">
      <w:r>
        <w:continuationSeparator/>
      </w:r>
    </w:p>
  </w:endnote>
  <w:endnote w:id="1">
    <w:p w14:paraId="2AC4812D" w14:textId="77777777" w:rsidR="002438D1" w:rsidRDefault="002438D1" w:rsidP="00BA7D79">
      <w:pPr>
        <w:pStyle w:val="Tekstprzypisukocowego"/>
        <w:jc w:val="both"/>
      </w:pPr>
      <w:r>
        <w:rPr>
          <w:rStyle w:val="Odwoanieprzypisukocowego"/>
        </w:rPr>
        <w:endnoteRef/>
      </w:r>
      <w:r>
        <w:t xml:space="preserve"> Należy podać kierunek studiów i stopień, a w przypadku studiów drugiego stopnia na kierunku </w:t>
      </w:r>
      <w:r>
        <w:rPr>
          <w:i/>
        </w:rPr>
        <w:t>informatyk</w:t>
      </w:r>
      <w:r w:rsidR="00BA7D79">
        <w:rPr>
          <w:i/>
        </w:rPr>
        <w:t>a</w:t>
      </w:r>
      <w:r>
        <w:rPr>
          <w:i/>
        </w:rPr>
        <w:t xml:space="preserve"> </w:t>
      </w:r>
      <w:r>
        <w:t>należy podać specjalizację, w przypadku prowadzenia przez Instytut co najmniej dwóch specjalizacji</w:t>
      </w:r>
      <w:r w:rsidR="00AD6369">
        <w:t>.</w:t>
      </w:r>
    </w:p>
  </w:endnote>
  <w:endnote w:id="2">
    <w:p w14:paraId="4F9C5797" w14:textId="77777777" w:rsidR="002438D1" w:rsidRDefault="002438D1" w:rsidP="00BA7D79">
      <w:pPr>
        <w:pStyle w:val="Tekstprzypisukocowego"/>
        <w:jc w:val="both"/>
      </w:pPr>
      <w:r>
        <w:rPr>
          <w:rStyle w:val="Odwoanieprzypisukocowego"/>
        </w:rPr>
        <w:endnoteRef/>
      </w:r>
      <w:r>
        <w:t xml:space="preserve"> Promotora posiadającego tylko stopień doktora zatwierdza Rada Instytutu zgodnie z par. 16 ust. 2 Regulaminu studiów UwB (Uchwała Senatu z UwB z dnia 26 czerwca 2019r. z poź. zm.)</w:t>
      </w:r>
      <w:r w:rsidR="00AD6369">
        <w:t>.</w:t>
      </w:r>
    </w:p>
  </w:endnote>
  <w:endnote w:id="3">
    <w:p w14:paraId="3BD91732" w14:textId="77777777" w:rsidR="002438D1" w:rsidRDefault="002438D1" w:rsidP="00BA7D79">
      <w:pPr>
        <w:pStyle w:val="Tekstprzypisukocowego"/>
        <w:jc w:val="both"/>
      </w:pPr>
      <w:r>
        <w:rPr>
          <w:rStyle w:val="Odwoanieprzypisukocowego"/>
        </w:rPr>
        <w:endnoteRef/>
      </w:r>
      <w:r>
        <w:t xml:space="preserve"> Podanie proponowanego recenzenta nie jest obligatoryjne. Recenzentów posiadających tylko stopień doktora zatwierdza Rada Instytutu zgodnie z par. 16 ust. 2 Regulaminu studiów UwB (Uchwała Senatu z UwB z dni</w:t>
      </w:r>
      <w:r w:rsidR="00AD6369">
        <w:t>a 26 czerwca 2019r. z poź. zm.) w terminie późniejszym.</w:t>
      </w:r>
    </w:p>
  </w:endnote>
  <w:endnote w:id="4">
    <w:p w14:paraId="125B9CC1" w14:textId="77777777" w:rsidR="00AD6369" w:rsidRDefault="00AD6369" w:rsidP="00AD6369">
      <w:pPr>
        <w:pStyle w:val="Tekstprzypisukocowego"/>
      </w:pPr>
      <w:r>
        <w:rPr>
          <w:rStyle w:val="Odwoanieprzypisukocowego"/>
        </w:rPr>
        <w:endnoteRef/>
      </w:r>
      <w:r>
        <w:t xml:space="preserve"> W przypadku prac magisterskich i promotora posiadającego tylko stopień doktora, proponowany recenzent musi posiadać co najmniej stopień doktora habilitowanego.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charset w:val="80"/>
    <w:family w:val="auto"/>
    <w:pitch w:val="default"/>
  </w:font>
  <w:font w:name="Droid Sans Fallback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C3E58" w14:textId="77777777" w:rsidR="00C43D77" w:rsidRDefault="00C43D77" w:rsidP="00B8199D">
      <w:r>
        <w:separator/>
      </w:r>
    </w:p>
  </w:footnote>
  <w:footnote w:type="continuationSeparator" w:id="0">
    <w:p w14:paraId="5913BF69" w14:textId="77777777" w:rsidR="00C43D77" w:rsidRDefault="00C43D77" w:rsidP="00B81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42"/>
    <w:rsid w:val="000C47A8"/>
    <w:rsid w:val="001C3937"/>
    <w:rsid w:val="001F1EB9"/>
    <w:rsid w:val="002438D1"/>
    <w:rsid w:val="00270BF7"/>
    <w:rsid w:val="002E7506"/>
    <w:rsid w:val="0030328C"/>
    <w:rsid w:val="0033348A"/>
    <w:rsid w:val="003C2EF1"/>
    <w:rsid w:val="004E2CF0"/>
    <w:rsid w:val="005172C1"/>
    <w:rsid w:val="00545BC7"/>
    <w:rsid w:val="00580CA9"/>
    <w:rsid w:val="00634218"/>
    <w:rsid w:val="00690D60"/>
    <w:rsid w:val="006D05FC"/>
    <w:rsid w:val="006D1E06"/>
    <w:rsid w:val="00701914"/>
    <w:rsid w:val="00723B9B"/>
    <w:rsid w:val="00760987"/>
    <w:rsid w:val="00761A06"/>
    <w:rsid w:val="00911D42"/>
    <w:rsid w:val="00995898"/>
    <w:rsid w:val="00AD0971"/>
    <w:rsid w:val="00AD6369"/>
    <w:rsid w:val="00B11D42"/>
    <w:rsid w:val="00B23562"/>
    <w:rsid w:val="00B8199D"/>
    <w:rsid w:val="00BA7D79"/>
    <w:rsid w:val="00C43D77"/>
    <w:rsid w:val="00C87713"/>
    <w:rsid w:val="00DA6DF8"/>
    <w:rsid w:val="00E77D4F"/>
    <w:rsid w:val="00E82D25"/>
    <w:rsid w:val="00ED302A"/>
    <w:rsid w:val="00F445B9"/>
    <w:rsid w:val="00F6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1A7667"/>
  <w15:chartTrackingRefBased/>
  <w15:docId w15:val="{B7FE90C4-7210-4954-A75A-B3FC7FD0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 w:cs="Arial"/>
      <w:b/>
      <w:bCs/>
      <w:kern w:val="1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hAnsi="Arial"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Arial" w:hAnsi="Arial" w:cs="Arial"/>
      <w:b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ohit Hindi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ny"/>
    <w:pPr>
      <w:suppressLineNumbers/>
    </w:pPr>
    <w:rPr>
      <w:rFonts w:cs="Lohit Hindi"/>
    </w:rPr>
  </w:style>
  <w:style w:type="paragraph" w:customStyle="1" w:styleId="Styl4">
    <w:name w:val="Styl4"/>
    <w:basedOn w:val="Normalny"/>
    <w:next w:val="Nagwek1"/>
    <w:pPr>
      <w:spacing w:line="360" w:lineRule="auto"/>
    </w:pPr>
    <w:rPr>
      <w:rFonts w:ascii="Arial" w:hAnsi="Arial" w:cs="Arial"/>
      <w:b/>
    </w:rPr>
  </w:style>
  <w:style w:type="paragraph" w:customStyle="1" w:styleId="Styl5">
    <w:name w:val="Styl5"/>
    <w:basedOn w:val="Normalny"/>
    <w:next w:val="Nagwek2"/>
    <w:pPr>
      <w:spacing w:line="360" w:lineRule="auto"/>
    </w:pPr>
    <w:rPr>
      <w:rFonts w:ascii="Arial" w:hAnsi="Arial" w:cs="Arial"/>
      <w:b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8199D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B8199D"/>
    <w:rPr>
      <w:lang w:eastAsia="ar-SA"/>
    </w:rPr>
  </w:style>
  <w:style w:type="character" w:styleId="Odwoanieprzypisudolnego">
    <w:name w:val="footnote reference"/>
    <w:uiPriority w:val="99"/>
    <w:semiHidden/>
    <w:unhideWhenUsed/>
    <w:rsid w:val="00B8199D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38D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438D1"/>
    <w:rPr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438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1BF92F-AEAF-4FB1-8F07-6AA82BB7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ewa</dc:creator>
  <cp:keywords/>
  <cp:lastModifiedBy>admin</cp:lastModifiedBy>
  <cp:revision>2</cp:revision>
  <cp:lastPrinted>2009-05-04T10:01:00Z</cp:lastPrinted>
  <dcterms:created xsi:type="dcterms:W3CDTF">2021-10-26T06:29:00Z</dcterms:created>
  <dcterms:modified xsi:type="dcterms:W3CDTF">2021-10-26T06:29:00Z</dcterms:modified>
</cp:coreProperties>
</file>